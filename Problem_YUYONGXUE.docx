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5C1D" w14:textId="77777777" w:rsidR="00D91DBA" w:rsidRDefault="00D91DBA">
      <w:pPr>
        <w:spacing w:before="1" w:line="220" w:lineRule="exact"/>
        <w:rPr>
          <w:sz w:val="22"/>
          <w:szCs w:val="22"/>
        </w:rPr>
      </w:pPr>
    </w:p>
    <w:p w14:paraId="0BC090E4" w14:textId="2B5C436F" w:rsidR="00D91DBA" w:rsidRDefault="001A197D" w:rsidP="00283B80">
      <w:pPr>
        <w:pStyle w:val="Heading1"/>
        <w:rPr>
          <w:rFonts w:eastAsia="Palatino Linotype"/>
        </w:rPr>
      </w:pPr>
      <w:r>
        <w:rPr>
          <w:rFonts w:eastAsia="Palatino Linotype"/>
          <w:w w:val="95"/>
        </w:rPr>
        <w:t>Digital</w:t>
      </w:r>
      <w:r>
        <w:rPr>
          <w:rFonts w:eastAsia="Palatino Linotype"/>
          <w:spacing w:val="3"/>
          <w:w w:val="95"/>
        </w:rPr>
        <w:t xml:space="preserve"> </w:t>
      </w:r>
      <w:r>
        <w:rPr>
          <w:rFonts w:eastAsia="Palatino Linotype"/>
        </w:rPr>
        <w:t>Ci</w:t>
      </w:r>
      <w:r>
        <w:rPr>
          <w:rFonts w:eastAsia="Palatino Linotype"/>
          <w:spacing w:val="-4"/>
        </w:rPr>
        <w:t>r</w:t>
      </w:r>
      <w:r>
        <w:rPr>
          <w:rFonts w:eastAsia="Palatino Linotype"/>
        </w:rPr>
        <w:t>cuit</w:t>
      </w:r>
      <w:r>
        <w:rPr>
          <w:rFonts w:eastAsia="Palatino Linotype"/>
          <w:spacing w:val="-6"/>
        </w:rPr>
        <w:t xml:space="preserve"> </w:t>
      </w:r>
      <w:r>
        <w:rPr>
          <w:rFonts w:eastAsia="Palatino Linotype"/>
        </w:rPr>
        <w:t>Simulation</w:t>
      </w:r>
    </w:p>
    <w:p w14:paraId="451B51EE" w14:textId="77777777" w:rsidR="00D91DBA" w:rsidRDefault="001A197D">
      <w:pPr>
        <w:spacing w:before="93" w:line="280" w:lineRule="exact"/>
        <w:ind w:left="120" w:right="71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combinational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circuit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made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gates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>vices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Boolean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ascii="Garamond" w:eastAsia="Garamond" w:hAnsi="Garamond" w:cs="Garamond"/>
          <w:spacing w:val="-20"/>
          <w:sz w:val="24"/>
          <w:szCs w:val="24"/>
        </w:rPr>
        <w:t>T</w:t>
      </w:r>
      <w:r>
        <w:rPr>
          <w:rFonts w:ascii="Garamond" w:eastAsia="Garamond" w:hAnsi="Garamond" w:cs="Garamond"/>
          <w:sz w:val="24"/>
          <w:szCs w:val="24"/>
        </w:rPr>
        <w:t>rue</w:t>
      </w:r>
      <w:r>
        <w:rPr>
          <w:rFonts w:ascii="Garamond" w:eastAsia="Garamond" w:hAnsi="Garamond" w:cs="Garamond"/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>
        <w:rPr>
          <w:rFonts w:ascii="Garamond" w:eastAsia="Garamond" w:hAnsi="Garamond" w:cs="Garamond"/>
          <w:spacing w:val="-6"/>
          <w:sz w:val="24"/>
          <w:szCs w:val="24"/>
        </w:rPr>
        <w:t>F</w:t>
      </w:r>
      <w:r>
        <w:rPr>
          <w:rFonts w:ascii="Garamond" w:eastAsia="Garamond" w:hAnsi="Garamond" w:cs="Garamond"/>
          <w:sz w:val="24"/>
          <w:szCs w:val="24"/>
        </w:rPr>
        <w:t>alse</w:t>
      </w:r>
      <w:r>
        <w:rPr>
          <w:rFonts w:ascii="Garamond" w:eastAsia="Garamond" w:hAnsi="Garamond" w:cs="Garamond"/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/ 0)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signals,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 signal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 function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signals.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Gates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some time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compute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functions,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7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>τ</w:t>
      </w:r>
      <w:r>
        <w:rPr>
          <w:rFonts w:ascii="Palatino Linotype" w:eastAsia="Palatino Linotype" w:hAnsi="Palatino Linotype" w:cs="Palatino Linotype"/>
          <w:spacing w:val="9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reflects</w:t>
      </w:r>
      <w:r>
        <w:rPr>
          <w:spacing w:val="-1"/>
          <w:w w:val="9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inputs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>
        <w:rPr>
          <w:spacing w:val="-7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z w:val="24"/>
          <w:szCs w:val="24"/>
        </w:rPr>
        <w:t>τ</w:t>
      </w:r>
      <w:r>
        <w:rPr>
          <w:rFonts w:ascii="Palatino Linotype" w:eastAsia="Palatino Linotype" w:hAnsi="Palatino Linotype" w:cs="Palatino Linotype"/>
          <w:spacing w:val="-5"/>
          <w:sz w:val="24"/>
          <w:szCs w:val="24"/>
        </w:rPr>
        <w:t xml:space="preserve"> </w:t>
      </w:r>
      <w:r>
        <w:rPr>
          <w:w w:val="137"/>
          <w:sz w:val="24"/>
          <w:szCs w:val="24"/>
        </w:rPr>
        <w:t>−</w:t>
      </w:r>
      <w:r>
        <w:rPr>
          <w:spacing w:val="-39"/>
          <w:w w:val="137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spacing w:val="9"/>
          <w:w w:val="82"/>
          <w:sz w:val="24"/>
          <w:szCs w:val="24"/>
        </w:rPr>
        <w:t>δ</w:t>
      </w:r>
      <w:r>
        <w:rPr>
          <w:w w:val="99"/>
          <w:sz w:val="24"/>
          <w:szCs w:val="24"/>
        </w:rPr>
        <w:t xml:space="preserve">, </w:t>
      </w:r>
      <w:r>
        <w:rPr>
          <w:sz w:val="24"/>
          <w:szCs w:val="24"/>
        </w:rPr>
        <w:t>where</w:t>
      </w:r>
      <w:r>
        <w:rPr>
          <w:spacing w:val="-2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w w:val="82"/>
          <w:sz w:val="24"/>
          <w:szCs w:val="24"/>
        </w:rPr>
        <w:t>δ</w:t>
      </w:r>
      <w:r>
        <w:rPr>
          <w:rFonts w:ascii="Palatino Linotype" w:eastAsia="Palatino Linotype" w:hAnsi="Palatino Linotype" w:cs="Palatino Linotype"/>
          <w:spacing w:val="24"/>
          <w:w w:val="82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dela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purposes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simulato</w:t>
      </w:r>
      <w:r>
        <w:rPr>
          <w:spacing w:val="-10"/>
          <w:sz w:val="24"/>
          <w:szCs w:val="24"/>
        </w:rPr>
        <w:t>r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1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transitions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between</w:t>
      </w:r>
    </w:p>
    <w:p w14:paraId="4422EF0D" w14:textId="77777777" w:rsidR="00D91DBA" w:rsidRDefault="001A197D">
      <w:pPr>
        <w:spacing w:line="280" w:lineRule="exact"/>
        <w:ind w:left="120" w:right="79"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0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instantl</w:t>
      </w:r>
      <w:r>
        <w:rPr>
          <w:spacing w:val="-16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Gates’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terminals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connected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other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ates’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inputs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terminals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wires</w:t>
      </w:r>
    </w:p>
    <w:p w14:paraId="0B39AC87" w14:textId="77777777" w:rsidR="00D91DBA" w:rsidRDefault="001A197D">
      <w:pPr>
        <w:spacing w:before="5"/>
        <w:ind w:left="120" w:right="4384"/>
        <w:jc w:val="both"/>
        <w:rPr>
          <w:sz w:val="24"/>
          <w:szCs w:val="24"/>
        </w:rPr>
      </w:pPr>
      <w:r>
        <w:rPr>
          <w:sz w:val="24"/>
          <w:szCs w:val="24"/>
        </w:rPr>
        <w:t>that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propa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signal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instantly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without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altering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it.</w:t>
      </w:r>
    </w:p>
    <w:p w14:paraId="3E9C729D" w14:textId="77777777" w:rsidR="00D91DBA" w:rsidRDefault="00D91DBA">
      <w:pPr>
        <w:spacing w:before="2" w:line="100" w:lineRule="exact"/>
        <w:rPr>
          <w:sz w:val="11"/>
          <w:szCs w:val="11"/>
        </w:rPr>
      </w:pPr>
    </w:p>
    <w:p w14:paraId="12E5B406" w14:textId="77777777" w:rsidR="00D91DBA" w:rsidRDefault="001A197D">
      <w:pPr>
        <w:ind w:left="120" w:right="79"/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xample,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2-input</w:t>
      </w:r>
      <w:r>
        <w:rPr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6"/>
          <w:sz w:val="24"/>
          <w:szCs w:val="24"/>
        </w:rPr>
        <w:t>X</w:t>
      </w:r>
      <w:r>
        <w:rPr>
          <w:rFonts w:ascii="Garamond" w:eastAsia="Garamond" w:hAnsi="Garamond" w:cs="Garamond"/>
          <w:sz w:val="24"/>
          <w:szCs w:val="24"/>
        </w:rPr>
        <w:t>OR</w:t>
      </w:r>
      <w:r>
        <w:rPr>
          <w:rFonts w:ascii="Garamond" w:eastAsia="Garamond" w:hAnsi="Garamond" w:cs="Garamond"/>
          <w:spacing w:val="-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inputs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(Figure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nanosecond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(ns)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delay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orks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foll</w:t>
      </w:r>
      <w:r>
        <w:rPr>
          <w:spacing w:val="-6"/>
          <w:sz w:val="24"/>
          <w:szCs w:val="24"/>
        </w:rPr>
        <w:t>o</w:t>
      </w:r>
      <w:r>
        <w:rPr>
          <w:sz w:val="24"/>
          <w:szCs w:val="24"/>
        </w:rPr>
        <w:t>ws:</w:t>
      </w:r>
    </w:p>
    <w:p w14:paraId="11380C7F" w14:textId="77777777" w:rsidR="00D91DBA" w:rsidRDefault="00D91DBA">
      <w:pPr>
        <w:spacing w:before="9" w:line="120" w:lineRule="exact"/>
        <w:rPr>
          <w:sz w:val="12"/>
          <w:szCs w:val="12"/>
        </w:rPr>
      </w:pPr>
    </w:p>
    <w:p w14:paraId="2E440E19" w14:textId="77777777" w:rsidR="00D91DBA" w:rsidRDefault="00D91DBA">
      <w:pPr>
        <w:spacing w:line="200" w:lineRule="exact"/>
      </w:pPr>
    </w:p>
    <w:tbl>
      <w:tblPr>
        <w:tblW w:w="0" w:type="auto"/>
        <w:tblInd w:w="13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976"/>
        <w:gridCol w:w="963"/>
        <w:gridCol w:w="1136"/>
        <w:gridCol w:w="2630"/>
      </w:tblGrid>
      <w:tr w:rsidR="00D91DBA" w14:paraId="54EE9309" w14:textId="77777777">
        <w:trPr>
          <w:trHeight w:hRule="exact" w:val="297"/>
        </w:trPr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DDA423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(ns)</w:t>
            </w:r>
          </w:p>
        </w:tc>
        <w:tc>
          <w:tcPr>
            <w:tcW w:w="9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EE7807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7F8FEB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C0E902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</w:t>
            </w:r>
          </w:p>
        </w:tc>
        <w:tc>
          <w:tcPr>
            <w:tcW w:w="2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B7EC3C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D91DBA" w14:paraId="4420481D" w14:textId="77777777">
        <w:trPr>
          <w:trHeight w:hRule="exact" w:val="283"/>
        </w:trPr>
        <w:tc>
          <w:tcPr>
            <w:tcW w:w="116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5F8BA6EB" w14:textId="77777777" w:rsidR="00D91DBA" w:rsidRDefault="001A197D">
            <w:pPr>
              <w:spacing w:line="24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97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B8F7FBC" w14:textId="77777777" w:rsidR="00D91DBA" w:rsidRDefault="001A197D">
            <w:pPr>
              <w:spacing w:line="240" w:lineRule="exact"/>
              <w:ind w:left="386" w:right="38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1B23F42A" w14:textId="77777777" w:rsidR="00D91DBA" w:rsidRDefault="001A197D">
            <w:pPr>
              <w:spacing w:line="240" w:lineRule="exact"/>
              <w:ind w:left="380" w:right="38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4D5AB0D2" w14:textId="77777777" w:rsidR="00D91DBA" w:rsidRDefault="00D91DBA"/>
        </w:tc>
        <w:tc>
          <w:tcPr>
            <w:tcW w:w="263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2B3E3FA8" w14:textId="77777777" w:rsidR="00D91DBA" w:rsidRDefault="001A197D">
            <w:pPr>
              <w:spacing w:line="240" w:lineRule="exact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Reflects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inputs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-2</w:t>
            </w:r>
          </w:p>
          <w:p w14:paraId="0E1CE1EE" w14:textId="77777777" w:rsidR="00D91DBA" w:rsidRDefault="001A197D">
            <w:pPr>
              <w:spacing w:before="13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Reflects</w:t>
            </w:r>
            <w:r>
              <w:rPr>
                <w:spacing w:val="-1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inputs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-1</w:t>
            </w:r>
          </w:p>
          <w:p w14:paraId="05142F65" w14:textId="77777777" w:rsidR="00D91DBA" w:rsidRDefault="001A197D">
            <w:pPr>
              <w:spacing w:before="13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6"/>
                <w:w w:val="93"/>
                <w:sz w:val="24"/>
                <w:szCs w:val="24"/>
              </w:rPr>
              <w:t>X</w:t>
            </w:r>
            <w:r>
              <w:rPr>
                <w:rFonts w:ascii="Garamond" w:eastAsia="Garamond" w:hAnsi="Garamond" w:cs="Garamond"/>
                <w:w w:val="93"/>
                <w:sz w:val="24"/>
                <w:szCs w:val="24"/>
              </w:rPr>
              <w:t>OR</w:t>
            </w:r>
            <w:r>
              <w:rPr>
                <w:rFonts w:ascii="Garamond" w:eastAsia="Garamond" w:hAnsi="Garamond" w:cs="Garamond"/>
                <w:spacing w:val="9"/>
                <w:w w:val="9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</w:p>
          <w:p w14:paraId="726AF78D" w14:textId="77777777" w:rsidR="00D91DBA" w:rsidRDefault="001A197D">
            <w:pPr>
              <w:spacing w:before="1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6"/>
                <w:w w:val="93"/>
                <w:sz w:val="24"/>
                <w:szCs w:val="24"/>
              </w:rPr>
              <w:t>X</w:t>
            </w:r>
            <w:r>
              <w:rPr>
                <w:rFonts w:ascii="Garamond" w:eastAsia="Garamond" w:hAnsi="Garamond" w:cs="Garamond"/>
                <w:w w:val="93"/>
                <w:sz w:val="24"/>
                <w:szCs w:val="24"/>
              </w:rPr>
              <w:t>OR</w:t>
            </w:r>
            <w:r>
              <w:rPr>
                <w:rFonts w:ascii="Garamond" w:eastAsia="Garamond" w:hAnsi="Garamond" w:cs="Garamond"/>
                <w:spacing w:val="9"/>
                <w:w w:val="9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  <w:p w14:paraId="0CA7CF77" w14:textId="77777777" w:rsidR="00D91DBA" w:rsidRDefault="001A197D">
            <w:pPr>
              <w:spacing w:before="1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6"/>
                <w:w w:val="93"/>
                <w:sz w:val="24"/>
                <w:szCs w:val="24"/>
              </w:rPr>
              <w:t>X</w:t>
            </w:r>
            <w:r>
              <w:rPr>
                <w:rFonts w:ascii="Garamond" w:eastAsia="Garamond" w:hAnsi="Garamond" w:cs="Garamond"/>
                <w:w w:val="93"/>
                <w:sz w:val="24"/>
                <w:szCs w:val="24"/>
              </w:rPr>
              <w:t>OR</w:t>
            </w:r>
            <w:r>
              <w:rPr>
                <w:rFonts w:ascii="Garamond" w:eastAsia="Garamond" w:hAnsi="Garamond" w:cs="Garamond"/>
                <w:spacing w:val="9"/>
                <w:w w:val="9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  <w:p w14:paraId="1CCEC9CC" w14:textId="77777777" w:rsidR="00D91DBA" w:rsidRDefault="001A197D">
            <w:pPr>
              <w:spacing w:before="1"/>
              <w:ind w:left="1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pacing w:val="-6"/>
                <w:w w:val="93"/>
                <w:sz w:val="24"/>
                <w:szCs w:val="24"/>
              </w:rPr>
              <w:t>X</w:t>
            </w:r>
            <w:r>
              <w:rPr>
                <w:rFonts w:ascii="Garamond" w:eastAsia="Garamond" w:hAnsi="Garamond" w:cs="Garamond"/>
                <w:w w:val="93"/>
                <w:sz w:val="24"/>
                <w:szCs w:val="24"/>
              </w:rPr>
              <w:t>OR</w:t>
            </w:r>
            <w:r>
              <w:rPr>
                <w:rFonts w:ascii="Garamond" w:eastAsia="Garamond" w:hAnsi="Garamond" w:cs="Garamond"/>
                <w:spacing w:val="9"/>
                <w:w w:val="9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1,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6"/>
                <w:sz w:val="24"/>
                <w:szCs w:val="24"/>
              </w:rPr>
              <w:t>i</w:t>
            </w:r>
            <w:r>
              <w:rPr>
                <w:spacing w:val="-4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en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time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D91DBA" w14:paraId="79DB2B89" w14:textId="77777777">
        <w:trPr>
          <w:trHeight w:hRule="exact" w:val="289"/>
        </w:trPr>
        <w:tc>
          <w:tcPr>
            <w:tcW w:w="116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7B526F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7163442" w14:textId="77777777" w:rsidR="00D91DBA" w:rsidRDefault="001A197D">
            <w:pPr>
              <w:spacing w:line="260" w:lineRule="exact"/>
              <w:ind w:left="386" w:right="38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96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9DF89D6" w14:textId="77777777" w:rsidR="00D91DBA" w:rsidRDefault="001A197D">
            <w:pPr>
              <w:spacing w:line="260" w:lineRule="exact"/>
              <w:ind w:left="380" w:right="38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FB7C9FC" w14:textId="77777777" w:rsidR="00D91DBA" w:rsidRDefault="00D91DBA"/>
        </w:tc>
        <w:tc>
          <w:tcPr>
            <w:tcW w:w="263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18CC8A1D" w14:textId="77777777" w:rsidR="00D91DBA" w:rsidRDefault="00D91DBA"/>
        </w:tc>
      </w:tr>
      <w:tr w:rsidR="00D91DBA" w14:paraId="1E2BE939" w14:textId="77777777">
        <w:trPr>
          <w:trHeight w:hRule="exact" w:val="289"/>
        </w:trPr>
        <w:tc>
          <w:tcPr>
            <w:tcW w:w="116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8221F07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2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0D3DEB" w14:textId="77777777" w:rsidR="00D91DBA" w:rsidRDefault="001A197D">
            <w:pPr>
              <w:spacing w:line="260" w:lineRule="exact"/>
              <w:ind w:left="386" w:right="38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70D02D7" w14:textId="77777777" w:rsidR="00D91DBA" w:rsidRDefault="001A197D">
            <w:pPr>
              <w:spacing w:line="260" w:lineRule="exact"/>
              <w:ind w:left="380" w:right="38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11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932BADC" w14:textId="77777777" w:rsidR="00D91DBA" w:rsidRDefault="001A197D">
            <w:pPr>
              <w:spacing w:line="260" w:lineRule="exact"/>
              <w:ind w:left="466" w:right="46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263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A377FBA" w14:textId="77777777" w:rsidR="00D91DBA" w:rsidRDefault="00D91DBA"/>
        </w:tc>
      </w:tr>
      <w:tr w:rsidR="00D91DBA" w14:paraId="269FF8BB" w14:textId="77777777">
        <w:trPr>
          <w:trHeight w:hRule="exact" w:val="289"/>
        </w:trPr>
        <w:tc>
          <w:tcPr>
            <w:tcW w:w="116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59F03B4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3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05DDB9F" w14:textId="77777777" w:rsidR="00D91DBA" w:rsidRDefault="001A197D">
            <w:pPr>
              <w:spacing w:line="260" w:lineRule="exact"/>
              <w:ind w:left="386" w:right="38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BBF2452" w14:textId="77777777" w:rsidR="00D91DBA" w:rsidRDefault="001A197D">
            <w:pPr>
              <w:spacing w:line="260" w:lineRule="exact"/>
              <w:ind w:left="380" w:right="38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11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EE15B84" w14:textId="77777777" w:rsidR="00D91DBA" w:rsidRDefault="001A197D">
            <w:pPr>
              <w:spacing w:line="260" w:lineRule="exact"/>
              <w:ind w:left="466" w:right="46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263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680CF5D" w14:textId="77777777" w:rsidR="00D91DBA" w:rsidRDefault="00D91DBA"/>
        </w:tc>
      </w:tr>
      <w:tr w:rsidR="00D91DBA" w14:paraId="2D9DABD7" w14:textId="77777777">
        <w:trPr>
          <w:trHeight w:hRule="exact" w:val="289"/>
        </w:trPr>
        <w:tc>
          <w:tcPr>
            <w:tcW w:w="1167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215DE85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4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C06842E" w14:textId="77777777" w:rsidR="00D91DBA" w:rsidRDefault="00D91DBA"/>
        </w:tc>
        <w:tc>
          <w:tcPr>
            <w:tcW w:w="963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109E02F" w14:textId="77777777" w:rsidR="00D91DBA" w:rsidRDefault="00D91DBA"/>
        </w:tc>
        <w:tc>
          <w:tcPr>
            <w:tcW w:w="11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2EA2E23" w14:textId="77777777" w:rsidR="00D91DBA" w:rsidRDefault="001A197D">
            <w:pPr>
              <w:spacing w:line="260" w:lineRule="exact"/>
              <w:ind w:left="466" w:right="46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263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3CF8BDFF" w14:textId="77777777" w:rsidR="00D91DBA" w:rsidRDefault="00D91DBA"/>
        </w:tc>
      </w:tr>
      <w:tr w:rsidR="00D91DBA" w14:paraId="371B7CFB" w14:textId="77777777">
        <w:trPr>
          <w:trHeight w:hRule="exact" w:val="303"/>
        </w:trPr>
        <w:tc>
          <w:tcPr>
            <w:tcW w:w="11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D62688" w14:textId="77777777" w:rsidR="00D91DBA" w:rsidRDefault="001A197D">
            <w:pPr>
              <w:spacing w:line="260" w:lineRule="exact"/>
              <w:ind w:left="482" w:right="482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5</w:t>
            </w:r>
          </w:p>
        </w:tc>
        <w:tc>
          <w:tcPr>
            <w:tcW w:w="97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90F78F" w14:textId="77777777" w:rsidR="00D91DBA" w:rsidRDefault="00D91DBA"/>
        </w:tc>
        <w:tc>
          <w:tcPr>
            <w:tcW w:w="96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762615" w14:textId="77777777" w:rsidR="00D91DBA" w:rsidRDefault="00D91DBA"/>
        </w:tc>
        <w:tc>
          <w:tcPr>
            <w:tcW w:w="11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FB44A" w14:textId="77777777" w:rsidR="00D91DBA" w:rsidRDefault="001A197D">
            <w:pPr>
              <w:spacing w:line="260" w:lineRule="exact"/>
              <w:ind w:left="466" w:right="466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0</w:t>
            </w:r>
          </w:p>
        </w:tc>
        <w:tc>
          <w:tcPr>
            <w:tcW w:w="263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D471B7" w14:textId="77777777" w:rsidR="00D91DBA" w:rsidRDefault="00D91DBA"/>
        </w:tc>
      </w:tr>
    </w:tbl>
    <w:p w14:paraId="34967AA2" w14:textId="77777777" w:rsidR="00D91DBA" w:rsidRDefault="00D91DBA">
      <w:pPr>
        <w:spacing w:before="2" w:line="120" w:lineRule="exact"/>
        <w:rPr>
          <w:sz w:val="13"/>
          <w:szCs w:val="13"/>
        </w:rPr>
      </w:pPr>
    </w:p>
    <w:p w14:paraId="0BEB5D57" w14:textId="77777777" w:rsidR="00D91DBA" w:rsidRDefault="00D91DBA">
      <w:pPr>
        <w:spacing w:line="200" w:lineRule="exact"/>
      </w:pPr>
    </w:p>
    <w:p w14:paraId="5F6886D4" w14:textId="77777777" w:rsidR="00D91DBA" w:rsidRDefault="00D91DBA">
      <w:pPr>
        <w:spacing w:line="200" w:lineRule="exact"/>
      </w:pPr>
    </w:p>
    <w:p w14:paraId="48096402" w14:textId="77777777" w:rsidR="00D91DBA" w:rsidRDefault="001A197D">
      <w:pPr>
        <w:spacing w:before="36" w:line="180" w:lineRule="exact"/>
        <w:ind w:left="4049" w:right="5382"/>
        <w:jc w:val="center"/>
        <w:rPr>
          <w:rFonts w:ascii="Gill Sans MT" w:eastAsia="Gill Sans MT" w:hAnsi="Gill Sans MT" w:cs="Gill Sans MT"/>
          <w:sz w:val="17"/>
          <w:szCs w:val="17"/>
        </w:rPr>
      </w:pPr>
      <w:r>
        <w:rPr>
          <w:rFonts w:ascii="Gill Sans MT" w:eastAsia="Gill Sans MT" w:hAnsi="Gill Sans MT" w:cs="Gill Sans MT"/>
          <w:w w:val="91"/>
          <w:position w:val="-1"/>
          <w:sz w:val="17"/>
          <w:szCs w:val="17"/>
        </w:rPr>
        <w:t>A</w:t>
      </w:r>
    </w:p>
    <w:p w14:paraId="2B4E7745" w14:textId="77777777" w:rsidR="00D91DBA" w:rsidRDefault="00000000">
      <w:pPr>
        <w:spacing w:line="160" w:lineRule="exact"/>
        <w:ind w:left="5376" w:right="4039"/>
        <w:jc w:val="center"/>
        <w:rPr>
          <w:rFonts w:ascii="Gill Sans MT" w:eastAsia="Gill Sans MT" w:hAnsi="Gill Sans MT" w:cs="Gill Sans MT"/>
          <w:sz w:val="17"/>
          <w:szCs w:val="17"/>
        </w:rPr>
      </w:pPr>
      <w:r>
        <w:pict w14:anchorId="377EE0B7">
          <v:group id="_x0000_s1026" style="position:absolute;left:0;text-align:left;margin-left:269.2pt;margin-top:-8.7pt;width:73.6pt;height:33.6pt;z-index:-251658240;mso-position-horizontal-relative:page" coordorigin="5384,-174" coordsize="1472,672">
            <v:shape id="_x0000_s1032" style="position:absolute;left:6440;top:162;width:400;height:0" coordorigin="6440,162" coordsize="400,0" path="m6440,162r400,e" filled="f" strokeweight="1.6pt">
              <v:path arrowok="t"/>
            </v:shape>
            <v:shape id="_x0000_s1031" style="position:absolute;left:5400;top:2;width:406;height:0" coordorigin="5400,2" coordsize="406,0" path="m5806,2r-406,e" filled="f" strokeweight="1.6pt">
              <v:path arrowok="t"/>
            </v:shape>
            <v:shape id="_x0000_s1030" style="position:absolute;left:5400;top:322;width:422;height:0" coordorigin="5400,322" coordsize="422,0" path="m5822,322r-422,e" filled="f" strokeweight="1.6pt">
              <v:path arrowok="t"/>
            </v:shape>
            <v:shape id="_x0000_s1029" style="position:absolute;left:5614;top:-158;width:170;height:640" coordorigin="5614,-158" coordsize="170,640" path="m5672,482r15,-17l5708,434r14,-25l5737,379r14,-34l5764,306r5,-22l5774,262r4,-23l5781,214r2,-25l5784,162r,-3l5783,132r-2,-25l5778,82r-4,-23l5769,37r-6,-22l5750,-23r-14,-34l5721,-86r-13,-24l5696,-128r-24,-30l5614,-158r31,39l5649,-114r19,28l5685,-54r9,20l5703,-12r9,24l5720,38r6,29l5731,97r4,31l5736,162r-1,26l5732,220r-4,31l5721,279r-7,27l5705,331r-9,22l5687,373r-9,18l5662,419r-12,18l5614,482r58,xe" fillcolor="black" stroked="f">
              <v:path arrowok="t"/>
            </v:shape>
            <v:shape id="_x0000_s1028" style="position:absolute;left:5705;top:-158;width:776;height:640" coordorigin="5705,-158" coordsize="776,640" path="m6199,-66r26,14l6251,-36r26,18l6303,4r26,24l6354,56r25,32l6404,123r24,39l6414,185r-14,21l6386,226r-14,19l6358,263r-29,32l6299,323r-30,24l6239,367r-30,17l6180,397r-29,12l6126,416r-23,6l6081,427r-41,5l6006,434r-206,l5760,410r-8,12l5746,432r-5,6l5738,443r-33,39l6005,482r33,-2l6057,479r20,-3l6099,472r23,-4l6146,461r25,-7l6196,444r17,-7l6227,430r15,-7l6257,414r15,-9l6287,396r15,-11l6318,374r15,-13l6347,348r15,-14l6377,319r15,-16l6406,286r14,-17l6434,250r14,-20l6461,209r13,-23l6481,174r-21,-12l6481,151r-25,-44l6429,68,6401,33,6373,1r-29,-27l6314,-51r-29,-21l6255,-90r-29,-15l6197,-118r-28,-11l6142,-137r-26,-7l6091,-149r-24,-4l6046,-155r-20,-2l6008,-158r-28,l5992,-110r15,l6023,-109r17,1l6060,-106r20,3l6102,-99r23,6l6149,-86r25,9l6199,-66xe" fillcolor="black" stroked="f">
              <v:path arrowok="t"/>
            </v:shape>
            <v:shape id="_x0000_s1027" style="position:absolute;left:5705;top:-158;width:776;height:640" coordorigin="5705,-158" coordsize="776,640" path="m5800,-110r192,l5980,-158r-275,l5738,-119r1,2l5754,-95r16,28l5779,-49r9,20l5797,-7r9,25l5813,45r7,29l5824,104r3,32l5828,162r-1,34l5823,227r-5,31l5812,286r-8,26l5795,336r-9,22l5777,378r-9,17l5760,410r40,24l5814,410r14,-29l5842,347r7,-19l5855,308r6,-21l5866,265r4,-23l5873,217r2,-25l5876,165r,-3l5875,135r-2,-25l5870,85r-4,-23l5861,39r-5,-21l5849,-2r-6,-19l5836,-39r-15,-32l5807,-97r-7,-12l5800,-110xe" fillcolor="black" stroked="f">
              <v:path arrowok="t"/>
            </v:shape>
            <w10:wrap anchorx="page"/>
          </v:group>
        </w:pict>
      </w:r>
      <w:r w:rsidR="001A197D">
        <w:rPr>
          <w:rFonts w:ascii="Gill Sans MT" w:eastAsia="Gill Sans MT" w:hAnsi="Gill Sans MT" w:cs="Gill Sans MT"/>
          <w:w w:val="85"/>
          <w:position w:val="1"/>
          <w:sz w:val="17"/>
          <w:szCs w:val="17"/>
        </w:rPr>
        <w:t>O</w:t>
      </w:r>
    </w:p>
    <w:p w14:paraId="7C426409" w14:textId="77777777" w:rsidR="00D91DBA" w:rsidRDefault="00D91DBA">
      <w:pPr>
        <w:spacing w:before="8" w:line="140" w:lineRule="exact"/>
        <w:rPr>
          <w:sz w:val="15"/>
          <w:szCs w:val="15"/>
        </w:rPr>
      </w:pPr>
    </w:p>
    <w:p w14:paraId="1A04A289" w14:textId="77777777" w:rsidR="00D91DBA" w:rsidRDefault="001A197D">
      <w:pPr>
        <w:spacing w:line="180" w:lineRule="exact"/>
        <w:ind w:left="4040" w:right="5391"/>
        <w:jc w:val="center"/>
        <w:rPr>
          <w:rFonts w:ascii="Gill Sans MT" w:eastAsia="Gill Sans MT" w:hAnsi="Gill Sans MT" w:cs="Gill Sans MT"/>
          <w:sz w:val="17"/>
          <w:szCs w:val="17"/>
        </w:rPr>
      </w:pPr>
      <w:r>
        <w:rPr>
          <w:rFonts w:ascii="Gill Sans MT" w:eastAsia="Gill Sans MT" w:hAnsi="Gill Sans MT" w:cs="Gill Sans MT"/>
          <w:w w:val="109"/>
          <w:sz w:val="17"/>
          <w:szCs w:val="17"/>
        </w:rPr>
        <w:t>B</w:t>
      </w:r>
    </w:p>
    <w:p w14:paraId="3EDC1F96" w14:textId="77777777" w:rsidR="00D91DBA" w:rsidRDefault="00D91DBA">
      <w:pPr>
        <w:spacing w:before="11" w:line="280" w:lineRule="exact"/>
        <w:rPr>
          <w:sz w:val="28"/>
          <w:szCs w:val="28"/>
        </w:rPr>
      </w:pPr>
    </w:p>
    <w:p w14:paraId="1DB491B7" w14:textId="77777777" w:rsidR="00D91DBA" w:rsidRDefault="001A197D">
      <w:pPr>
        <w:spacing w:line="300" w:lineRule="exact"/>
        <w:ind w:left="860"/>
        <w:rPr>
          <w:sz w:val="24"/>
          <w:szCs w:val="24"/>
        </w:rPr>
      </w:pP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Figu</w:t>
      </w:r>
      <w:r>
        <w:rPr>
          <w:rFonts w:ascii="Palatino Linotype" w:eastAsia="Palatino Linotype" w:hAnsi="Palatino Linotype" w:cs="Palatino Linotype"/>
          <w:spacing w:val="-4"/>
          <w:position w:val="1"/>
          <w:sz w:val="24"/>
          <w:szCs w:val="24"/>
        </w:rPr>
        <w:t>r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e</w:t>
      </w:r>
      <w:r>
        <w:rPr>
          <w:rFonts w:ascii="Palatino Linotype" w:eastAsia="Palatino Linotype" w:hAnsi="Palatino Linotype" w:cs="Palatino Linotype"/>
          <w:spacing w:val="-15"/>
          <w:position w:val="1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position w:val="1"/>
          <w:sz w:val="24"/>
          <w:szCs w:val="24"/>
        </w:rPr>
        <w:t>3</w:t>
      </w:r>
      <w:r>
        <w:rPr>
          <w:position w:val="1"/>
          <w:sz w:val="24"/>
          <w:szCs w:val="24"/>
        </w:rPr>
        <w:t>:</w:t>
      </w:r>
      <w:r>
        <w:rPr>
          <w:spacing w:val="12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2-input</w:t>
      </w:r>
      <w:r>
        <w:rPr>
          <w:spacing w:val="-7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spacing w:val="-6"/>
          <w:w w:val="93"/>
          <w:position w:val="1"/>
          <w:sz w:val="24"/>
          <w:szCs w:val="24"/>
        </w:rPr>
        <w:t>X</w:t>
      </w:r>
      <w:r>
        <w:rPr>
          <w:rFonts w:ascii="Garamond" w:eastAsia="Garamond" w:hAnsi="Garamond" w:cs="Garamond"/>
          <w:w w:val="93"/>
          <w:position w:val="1"/>
          <w:sz w:val="24"/>
          <w:szCs w:val="24"/>
        </w:rPr>
        <w:t>OR</w:t>
      </w:r>
      <w:r>
        <w:rPr>
          <w:rFonts w:ascii="Garamond" w:eastAsia="Garamond" w:hAnsi="Garamond" w:cs="Garamond"/>
          <w:spacing w:val="9"/>
          <w:w w:val="93"/>
          <w:position w:val="1"/>
          <w:sz w:val="24"/>
          <w:szCs w:val="24"/>
        </w:rPr>
        <w:t xml:space="preserve"> </w:t>
      </w:r>
      <w:r>
        <w:rPr>
          <w:spacing w:val="-1"/>
          <w:position w:val="1"/>
          <w:sz w:val="24"/>
          <w:szCs w:val="24"/>
        </w:rPr>
        <w:t>g</w:t>
      </w:r>
      <w:r>
        <w:rPr>
          <w:position w:val="1"/>
          <w:sz w:val="24"/>
          <w:szCs w:val="24"/>
        </w:rPr>
        <w:t>ate;</w:t>
      </w:r>
      <w:r>
        <w:rPr>
          <w:spacing w:val="-5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A</w:t>
      </w:r>
      <w:r>
        <w:rPr>
          <w:rFonts w:ascii="Garamond" w:eastAsia="Garamond" w:hAnsi="Garamond" w:cs="Garamond"/>
          <w:spacing w:val="-8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and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B</w:t>
      </w:r>
      <w:r>
        <w:rPr>
          <w:rFonts w:ascii="Garamond" w:eastAsia="Garamond" w:hAnsi="Garamond" w:cs="Garamond"/>
          <w:spacing w:val="7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supply</w:t>
      </w:r>
      <w:r>
        <w:rPr>
          <w:spacing w:val="-6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the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inputs,</w:t>
      </w:r>
      <w:r>
        <w:rPr>
          <w:spacing w:val="-6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and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position w:val="1"/>
          <w:sz w:val="24"/>
          <w:szCs w:val="24"/>
        </w:rPr>
        <w:t>O</w:t>
      </w:r>
      <w:r>
        <w:rPr>
          <w:rFonts w:ascii="Garamond" w:eastAsia="Garamond" w:hAnsi="Garamond" w:cs="Garamond"/>
          <w:spacing w:val="-15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rece</w:t>
      </w:r>
      <w:r>
        <w:rPr>
          <w:spacing w:val="-6"/>
          <w:position w:val="1"/>
          <w:sz w:val="24"/>
          <w:szCs w:val="24"/>
        </w:rPr>
        <w:t>i</w:t>
      </w:r>
      <w:r>
        <w:rPr>
          <w:spacing w:val="-4"/>
          <w:position w:val="1"/>
          <w:sz w:val="24"/>
          <w:szCs w:val="24"/>
        </w:rPr>
        <w:t>v</w:t>
      </w:r>
      <w:r>
        <w:rPr>
          <w:position w:val="1"/>
          <w:sz w:val="24"/>
          <w:szCs w:val="24"/>
        </w:rPr>
        <w:t>es</w:t>
      </w:r>
      <w:r>
        <w:rPr>
          <w:spacing w:val="-8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the</w:t>
      </w:r>
      <w:r>
        <w:rPr>
          <w:spacing w:val="-3"/>
          <w:position w:val="1"/>
          <w:sz w:val="24"/>
          <w:szCs w:val="24"/>
        </w:rPr>
        <w:t xml:space="preserve"> </w:t>
      </w:r>
      <w:r>
        <w:rPr>
          <w:position w:val="1"/>
          <w:sz w:val="24"/>
          <w:szCs w:val="24"/>
        </w:rPr>
        <w:t>output.</w:t>
      </w:r>
    </w:p>
    <w:p w14:paraId="3346D340" w14:textId="77777777" w:rsidR="00D91DBA" w:rsidRDefault="00D91DBA">
      <w:pPr>
        <w:spacing w:before="18" w:line="200" w:lineRule="exact"/>
      </w:pPr>
    </w:p>
    <w:p w14:paraId="3F2319D0" w14:textId="1225BEE4" w:rsidR="00D91DBA" w:rsidRDefault="001A197D">
      <w:pPr>
        <w:spacing w:line="251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circuit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simulator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es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file that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describes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circuit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layout,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including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ates’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delays, probes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(indicating the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</w:t>
      </w:r>
      <w:r>
        <w:rPr>
          <w:sz w:val="24"/>
          <w:szCs w:val="24"/>
        </w:rPr>
        <w:t>ant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monitor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output),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</w:t>
      </w:r>
      <w:r>
        <w:rPr>
          <w:sz w:val="24"/>
          <w:szCs w:val="24"/>
        </w:rPr>
        <w:t>xternal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inputs. 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then simulates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transitions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output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terminals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time progresses.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also outputs transitions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probed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ates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order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timing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those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transitions.</w:t>
      </w:r>
    </w:p>
    <w:p w14:paraId="4D18F876" w14:textId="52009338" w:rsidR="007C2589" w:rsidRDefault="007C2589">
      <w:pPr>
        <w:spacing w:line="251" w:lineRule="auto"/>
        <w:ind w:left="120" w:right="79"/>
        <w:jc w:val="both"/>
        <w:rPr>
          <w:sz w:val="24"/>
          <w:szCs w:val="24"/>
        </w:rPr>
      </w:pPr>
    </w:p>
    <w:p w14:paraId="5AA2D27E" w14:textId="02D6CC4B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in</w:t>
      </w:r>
      <w:r w:rsidR="00D97C33">
        <w:rPr>
          <w:rFonts w:ascii="Calibri" w:hAnsi="Calibri" w:cs="Calibri"/>
          <w:sz w:val="22"/>
          <w:szCs w:val="22"/>
        </w:rPr>
        <w:t>put</w:t>
      </w:r>
      <w:r>
        <w:rPr>
          <w:rFonts w:ascii="Calibri" w:hAnsi="Calibri" w:cs="Calibri"/>
          <w:sz w:val="22"/>
          <w:szCs w:val="22"/>
        </w:rPr>
        <w:t xml:space="preserve"> file supports following keywords:</w:t>
      </w:r>
    </w:p>
    <w:p w14:paraId="3372053D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table</w:t>
      </w:r>
      <w:r>
        <w:rPr>
          <w:rFonts w:ascii="Calibri" w:hAnsi="Calibri" w:cs="Calibri"/>
          <w:sz w:val="22"/>
          <w:szCs w:val="22"/>
        </w:rPr>
        <w:t xml:space="preserve"> – truth table. </w:t>
      </w:r>
    </w:p>
    <w:p w14:paraId="383FCA5B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Format: table &lt;name&gt; &lt;output values printed on single line&gt; </w:t>
      </w:r>
    </w:p>
    <w:p w14:paraId="0242CCB2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Truth table supports only 1 or 2 input gates. </w:t>
      </w:r>
    </w:p>
    <w:p w14:paraId="57B36EA7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1 input gate the output values are listed for following inputs (0), (1)</w:t>
      </w:r>
    </w:p>
    <w:p w14:paraId="19A8DA09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2 input gate the output values are listed for following inputs (0,0), (0,1</w:t>
      </w:r>
      <w:proofErr w:type="gramStart"/>
      <w:r>
        <w:rPr>
          <w:rFonts w:ascii="Calibri" w:hAnsi="Calibri" w:cs="Calibri"/>
          <w:sz w:val="22"/>
          <w:szCs w:val="22"/>
        </w:rPr>
        <w:t>),(</w:t>
      </w:r>
      <w:proofErr w:type="gramEnd"/>
      <w:r>
        <w:rPr>
          <w:rFonts w:ascii="Calibri" w:hAnsi="Calibri" w:cs="Calibri"/>
          <w:sz w:val="22"/>
          <w:szCs w:val="22"/>
        </w:rPr>
        <w:t xml:space="preserve">1,0),(1,1) </w:t>
      </w:r>
    </w:p>
    <w:p w14:paraId="7DC13BD2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</w:p>
    <w:p w14:paraId="7920DC19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type</w:t>
      </w:r>
      <w:r>
        <w:rPr>
          <w:rFonts w:ascii="Calibri" w:hAnsi="Calibri" w:cs="Calibri"/>
          <w:sz w:val="22"/>
          <w:szCs w:val="22"/>
        </w:rPr>
        <w:t xml:space="preserve"> – gate type</w:t>
      </w:r>
    </w:p>
    <w:p w14:paraId="7CA8B22D" w14:textId="24A5C19B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Format: type &lt;name&gt; &lt;truth table&gt; &lt;delay&gt;</w:t>
      </w:r>
    </w:p>
    <w:p w14:paraId="6EC8555E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Describes a gate type with certain name, using certain truth table, that changes output after &lt;delay&gt;</w:t>
      </w:r>
    </w:p>
    <w:p w14:paraId="167FDC14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</w:p>
    <w:p w14:paraId="422AB884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gate</w:t>
      </w:r>
      <w:r>
        <w:rPr>
          <w:rFonts w:ascii="Calibri" w:hAnsi="Calibri" w:cs="Calibri"/>
          <w:sz w:val="22"/>
          <w:szCs w:val="22"/>
        </w:rPr>
        <w:t xml:space="preserve"> – concrete gate instance</w:t>
      </w:r>
    </w:p>
    <w:p w14:paraId="7BF58434" w14:textId="1FF211E8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Format: gate &lt;name&gt; &lt;type&gt; [input gate1] [input gate2]</w:t>
      </w:r>
    </w:p>
    <w:p w14:paraId="14DDC072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Describes a gate instance with &lt;name&gt; that uses &lt;type&gt; gate type and has up to 2 optional inputs</w:t>
      </w:r>
    </w:p>
    <w:p w14:paraId="1A2C8B24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</w:p>
    <w:p w14:paraId="39E2A09F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flip</w:t>
      </w:r>
      <w:r>
        <w:rPr>
          <w:rFonts w:ascii="Calibri" w:hAnsi="Calibri" w:cs="Calibri"/>
          <w:sz w:val="22"/>
          <w:szCs w:val="22"/>
        </w:rPr>
        <w:t xml:space="preserve"> – set the gate input</w:t>
      </w:r>
    </w:p>
    <w:p w14:paraId="4638C49C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Format: flip &lt;gate&gt; &lt;value&gt; &lt;time offset&gt;</w:t>
      </w:r>
    </w:p>
    <w:p w14:paraId="0ADB6E24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Sets the &lt;gate&gt; input to &lt;value&gt; at &lt;time offset&gt;</w:t>
      </w:r>
    </w:p>
    <w:p w14:paraId="1F1D09E9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</w:p>
    <w:p w14:paraId="3811F747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probe</w:t>
      </w:r>
      <w:r>
        <w:rPr>
          <w:rFonts w:ascii="Calibri" w:hAnsi="Calibri" w:cs="Calibri"/>
          <w:sz w:val="22"/>
          <w:szCs w:val="22"/>
        </w:rPr>
        <w:t xml:space="preserve"> – monitor the gate output</w:t>
      </w:r>
    </w:p>
    <w:p w14:paraId="24482B26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Format: probe &lt;gate&gt; </w:t>
      </w:r>
    </w:p>
    <w:p w14:paraId="7FAC07CC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Instructs the simulator to monitor gate output and collect all output value changes. </w:t>
      </w:r>
    </w:p>
    <w:p w14:paraId="05B429C1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Those should be printed to simulator console. </w:t>
      </w:r>
    </w:p>
    <w:p w14:paraId="6BB28257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</w:p>
    <w:p w14:paraId="3A3F2A68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done</w:t>
      </w:r>
      <w:r>
        <w:rPr>
          <w:rFonts w:ascii="Calibri" w:hAnsi="Calibri" w:cs="Calibri"/>
          <w:sz w:val="22"/>
          <w:szCs w:val="22"/>
        </w:rPr>
        <w:t xml:space="preserve"> – end of the simulation section</w:t>
      </w:r>
    </w:p>
    <w:p w14:paraId="244AB9B7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 w:rsidRPr="007C2589">
        <w:rPr>
          <w:rFonts w:ascii="Calibri" w:hAnsi="Calibri" w:cs="Calibri"/>
          <w:b/>
          <w:bCs/>
          <w:sz w:val="22"/>
          <w:szCs w:val="22"/>
        </w:rPr>
        <w:t>layout</w:t>
      </w:r>
      <w:r>
        <w:rPr>
          <w:rFonts w:ascii="Calibri" w:hAnsi="Calibri" w:cs="Calibri"/>
          <w:sz w:val="22"/>
          <w:szCs w:val="22"/>
        </w:rPr>
        <w:t xml:space="preserve"> – start of layout section. Contains </w:t>
      </w:r>
      <w:proofErr w:type="spellStart"/>
      <w:r>
        <w:rPr>
          <w:rFonts w:ascii="Calibri" w:hAnsi="Calibri" w:cs="Calibri"/>
          <w:sz w:val="22"/>
          <w:szCs w:val="22"/>
        </w:rPr>
        <w:t>svg</w:t>
      </w:r>
      <w:proofErr w:type="spellEnd"/>
      <w:r>
        <w:rPr>
          <w:rFonts w:ascii="Calibri" w:hAnsi="Calibri" w:cs="Calibri"/>
          <w:sz w:val="22"/>
          <w:szCs w:val="22"/>
        </w:rPr>
        <w:t xml:space="preserve"> description for visualizer. </w:t>
      </w:r>
    </w:p>
    <w:p w14:paraId="61C36477" w14:textId="77777777" w:rsidR="007C2589" w:rsidRDefault="007C2589" w:rsidP="007C258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It only used to validate that json generated by the simulator provides correct </w:t>
      </w:r>
      <w:proofErr w:type="spellStart"/>
      <w:r>
        <w:rPr>
          <w:rFonts w:ascii="Calibri" w:hAnsi="Calibri" w:cs="Calibri"/>
          <w:sz w:val="22"/>
          <w:szCs w:val="22"/>
        </w:rPr>
        <w:t>visualisation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14:paraId="2F3663EC" w14:textId="1F4A7065" w:rsidR="007C2589" w:rsidRDefault="00A33EE5" w:rsidP="00A33EE5">
      <w:pPr>
        <w:spacing w:line="251" w:lineRule="auto"/>
        <w:ind w:right="79"/>
        <w:jc w:val="both"/>
        <w:rPr>
          <w:sz w:val="24"/>
          <w:szCs w:val="24"/>
        </w:rPr>
      </w:pPr>
      <w:r>
        <w:rPr>
          <w:sz w:val="24"/>
          <w:szCs w:val="24"/>
        </w:rPr>
        <w:t>See tests/README for more details.</w:t>
      </w:r>
    </w:p>
    <w:p w14:paraId="5D8F5BB6" w14:textId="5FBE4762" w:rsidR="00283B80" w:rsidRDefault="00283B80">
      <w:pPr>
        <w:spacing w:line="251" w:lineRule="auto"/>
        <w:ind w:left="120" w:right="79"/>
        <w:jc w:val="both"/>
        <w:rPr>
          <w:sz w:val="24"/>
          <w:szCs w:val="24"/>
        </w:rPr>
      </w:pPr>
    </w:p>
    <w:p w14:paraId="21C56B85" w14:textId="050A21EF" w:rsidR="00283B80" w:rsidRDefault="00283B80">
      <w:pPr>
        <w:spacing w:line="251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>There are following issues with the program:</w:t>
      </w:r>
    </w:p>
    <w:p w14:paraId="70C48199" w14:textId="4F2D90A8" w:rsidR="00283B80" w:rsidRDefault="00283B80" w:rsidP="00283B80">
      <w:pPr>
        <w:pStyle w:val="ListParagraph"/>
        <w:numPr>
          <w:ilvl w:val="0"/>
          <w:numId w:val="2"/>
        </w:numPr>
        <w:spacing w:line="251" w:lineRule="auto"/>
        <w:ind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JSON output </w:t>
      </w:r>
      <w:proofErr w:type="gramStart"/>
      <w:r w:rsidRPr="00160815">
        <w:rPr>
          <w:b/>
          <w:bCs/>
          <w:sz w:val="24"/>
          <w:szCs w:val="24"/>
        </w:rPr>
        <w:t>( simulator.exe</w:t>
      </w:r>
      <w:proofErr w:type="gramEnd"/>
      <w:r w:rsidRPr="00160815">
        <w:rPr>
          <w:b/>
          <w:bCs/>
          <w:sz w:val="24"/>
          <w:szCs w:val="24"/>
        </w:rPr>
        <w:t xml:space="preserve"> &lt;</w:t>
      </w:r>
      <w:proofErr w:type="spellStart"/>
      <w:r w:rsidRPr="00160815">
        <w:rPr>
          <w:b/>
          <w:bCs/>
          <w:sz w:val="24"/>
          <w:szCs w:val="24"/>
        </w:rPr>
        <w:t>simfile</w:t>
      </w:r>
      <w:proofErr w:type="spellEnd"/>
      <w:r w:rsidRPr="00160815">
        <w:rPr>
          <w:b/>
          <w:bCs/>
          <w:sz w:val="24"/>
          <w:szCs w:val="24"/>
        </w:rPr>
        <w:t xml:space="preserve">&gt; </w:t>
      </w:r>
      <w:proofErr w:type="spellStart"/>
      <w:r w:rsidRPr="00160815">
        <w:rPr>
          <w:b/>
          <w:bCs/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) works, but simulator does not output gate transitions configured in simulator file (probe keyword) </w:t>
      </w:r>
      <w:r w:rsidR="003D7A0D">
        <w:rPr>
          <w:sz w:val="24"/>
          <w:szCs w:val="24"/>
        </w:rPr>
        <w:t>to the console</w:t>
      </w:r>
      <w:r w:rsidR="00160815">
        <w:rPr>
          <w:sz w:val="24"/>
          <w:szCs w:val="24"/>
        </w:rPr>
        <w:t xml:space="preserve"> – </w:t>
      </w:r>
      <w:r w:rsidR="00160815" w:rsidRPr="00BF5631">
        <w:rPr>
          <w:sz w:val="24"/>
          <w:szCs w:val="24"/>
        </w:rPr>
        <w:t>running</w:t>
      </w:r>
      <w:r w:rsidR="00160815" w:rsidRPr="00160815">
        <w:rPr>
          <w:b/>
          <w:bCs/>
          <w:sz w:val="24"/>
          <w:szCs w:val="24"/>
        </w:rPr>
        <w:t xml:space="preserve"> simulator.exe &lt;</w:t>
      </w:r>
      <w:proofErr w:type="spellStart"/>
      <w:r w:rsidR="00160815" w:rsidRPr="00160815">
        <w:rPr>
          <w:b/>
          <w:bCs/>
          <w:sz w:val="24"/>
          <w:szCs w:val="24"/>
        </w:rPr>
        <w:t>simfile</w:t>
      </w:r>
      <w:proofErr w:type="spellEnd"/>
      <w:r w:rsidR="00160815" w:rsidRPr="00160815">
        <w:rPr>
          <w:b/>
          <w:bCs/>
          <w:sz w:val="24"/>
          <w:szCs w:val="24"/>
        </w:rPr>
        <w:t>&gt;</w:t>
      </w:r>
      <w:r w:rsidR="00160815">
        <w:rPr>
          <w:sz w:val="24"/>
          <w:szCs w:val="24"/>
        </w:rPr>
        <w:t xml:space="preserve"> produces no output when it should.</w:t>
      </w:r>
    </w:p>
    <w:p w14:paraId="73401E1D" w14:textId="67B620F8" w:rsidR="003D7A0D" w:rsidRDefault="003D7A0D" w:rsidP="003D7A0D">
      <w:pPr>
        <w:pStyle w:val="ListParagraph"/>
        <w:numPr>
          <w:ilvl w:val="0"/>
          <w:numId w:val="2"/>
        </w:numPr>
        <w:spacing w:before="99" w:line="251" w:lineRule="auto"/>
        <w:ind w:right="79"/>
        <w:jc w:val="both"/>
        <w:rPr>
          <w:sz w:val="24"/>
          <w:szCs w:val="24"/>
        </w:rPr>
      </w:pPr>
      <w:r w:rsidRPr="00283B80">
        <w:rPr>
          <w:sz w:val="24"/>
          <w:szCs w:val="24"/>
        </w:rPr>
        <w:t xml:space="preserve">The simulation itself </w:t>
      </w:r>
      <w:r w:rsidR="000C02EF">
        <w:rPr>
          <w:sz w:val="24"/>
          <w:szCs w:val="24"/>
        </w:rPr>
        <w:t>can</w:t>
      </w:r>
      <w:r w:rsidR="00D578E1">
        <w:rPr>
          <w:sz w:val="24"/>
          <w:szCs w:val="24"/>
        </w:rPr>
        <w:t xml:space="preserve"> be made much faster</w:t>
      </w:r>
      <w:r w:rsidRPr="00283B80">
        <w:rPr>
          <w:sz w:val="24"/>
          <w:szCs w:val="24"/>
        </w:rPr>
        <w:t xml:space="preserve">, e.g. 5devadas13.in </w:t>
      </w:r>
      <w:r>
        <w:rPr>
          <w:sz w:val="24"/>
          <w:szCs w:val="24"/>
        </w:rPr>
        <w:t>takes a very long time to run</w:t>
      </w:r>
      <w:r w:rsidR="00695DB5">
        <w:rPr>
          <w:sz w:val="24"/>
          <w:szCs w:val="24"/>
        </w:rPr>
        <w:t xml:space="preserve">. (Just check </w:t>
      </w:r>
      <w:r w:rsidR="00151AB4">
        <w:rPr>
          <w:sz w:val="24"/>
          <w:szCs w:val="24"/>
        </w:rPr>
        <w:t>in debug build</w:t>
      </w:r>
      <w:r w:rsidR="00695DB5">
        <w:rPr>
          <w:sz w:val="24"/>
          <w:szCs w:val="24"/>
        </w:rPr>
        <w:t>).</w:t>
      </w:r>
      <w:r>
        <w:rPr>
          <w:sz w:val="24"/>
          <w:szCs w:val="24"/>
        </w:rPr>
        <w:t xml:space="preserve"> Please optimize the runtime of the application.</w:t>
      </w:r>
    </w:p>
    <w:p w14:paraId="3D847BB3" w14:textId="4AD1F244" w:rsidR="00283B80" w:rsidRDefault="00283B80" w:rsidP="00283B80">
      <w:pPr>
        <w:pStyle w:val="ListParagraph"/>
        <w:numPr>
          <w:ilvl w:val="0"/>
          <w:numId w:val="2"/>
        </w:numPr>
        <w:spacing w:line="251" w:lineRule="auto"/>
        <w:ind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1D21">
        <w:rPr>
          <w:sz w:val="24"/>
          <w:szCs w:val="24"/>
        </w:rPr>
        <w:t>JSON output is quite slow. We are not interested in pretty formatting</w:t>
      </w:r>
      <w:r w:rsidR="000C02EF">
        <w:rPr>
          <w:sz w:val="24"/>
          <w:szCs w:val="24"/>
        </w:rPr>
        <w:t xml:space="preserve"> or tree structure</w:t>
      </w:r>
      <w:r w:rsidR="00341D21">
        <w:rPr>
          <w:sz w:val="24"/>
          <w:szCs w:val="24"/>
        </w:rPr>
        <w:t xml:space="preserve">, just the output </w:t>
      </w:r>
      <w:r w:rsidR="00040E92">
        <w:rPr>
          <w:sz w:val="24"/>
          <w:szCs w:val="24"/>
        </w:rPr>
        <w:t>must</w:t>
      </w:r>
      <w:r w:rsidR="00341D21">
        <w:rPr>
          <w:sz w:val="24"/>
          <w:szCs w:val="24"/>
        </w:rPr>
        <w:t xml:space="preserve"> be well-formed.</w:t>
      </w:r>
      <w:r w:rsidR="00160815">
        <w:rPr>
          <w:sz w:val="24"/>
          <w:szCs w:val="24"/>
        </w:rPr>
        <w:t xml:space="preserve"> Could you please </w:t>
      </w:r>
      <w:r w:rsidR="00BE1F6B">
        <w:rPr>
          <w:sz w:val="24"/>
          <w:szCs w:val="24"/>
        </w:rPr>
        <w:t>rewrite/</w:t>
      </w:r>
      <w:r w:rsidR="00160815">
        <w:rPr>
          <w:sz w:val="24"/>
          <w:szCs w:val="24"/>
        </w:rPr>
        <w:t>optimize it?</w:t>
      </w:r>
    </w:p>
    <w:p w14:paraId="6D0B2651" w14:textId="20442928" w:rsidR="003D7A0D" w:rsidRDefault="003D7A0D" w:rsidP="00283B80">
      <w:pPr>
        <w:pStyle w:val="ListParagraph"/>
        <w:numPr>
          <w:ilvl w:val="0"/>
          <w:numId w:val="2"/>
        </w:numPr>
        <w:spacing w:line="251" w:lineRule="auto"/>
        <w:ind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other issues in the code (such as wrong types, missing initializers, </w:t>
      </w:r>
      <w:r w:rsidR="00AA482B">
        <w:rPr>
          <w:sz w:val="24"/>
          <w:szCs w:val="24"/>
        </w:rPr>
        <w:t>wrong method declarations</w:t>
      </w:r>
      <w:r w:rsidR="00151AB4">
        <w:rPr>
          <w:sz w:val="24"/>
          <w:szCs w:val="24"/>
        </w:rPr>
        <w:t xml:space="preserve"> and names</w:t>
      </w:r>
      <w:r w:rsidR="00AA482B">
        <w:rPr>
          <w:sz w:val="24"/>
          <w:szCs w:val="24"/>
        </w:rPr>
        <w:t xml:space="preserve"> </w:t>
      </w:r>
      <w:proofErr w:type="spellStart"/>
      <w:r w:rsidR="00AA482B">
        <w:rPr>
          <w:sz w:val="24"/>
          <w:szCs w:val="24"/>
        </w:rPr>
        <w:t>etc</w:t>
      </w:r>
      <w:proofErr w:type="spellEnd"/>
      <w:r w:rsidR="00AA482B">
        <w:rPr>
          <w:sz w:val="24"/>
          <w:szCs w:val="24"/>
        </w:rPr>
        <w:t>).</w:t>
      </w:r>
      <w:r w:rsidR="0070484B">
        <w:rPr>
          <w:sz w:val="24"/>
          <w:szCs w:val="24"/>
        </w:rPr>
        <w:t xml:space="preserve"> Please submit code improvement changes/suggestions.</w:t>
      </w:r>
    </w:p>
    <w:p w14:paraId="5E7D6E84" w14:textId="39AAF15B" w:rsidR="001D7BB9" w:rsidRDefault="001D7BB9" w:rsidP="00283B80">
      <w:pPr>
        <w:spacing w:before="99" w:line="251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Please correct those issues and submit the code either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or zip-file with the local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repo.</w:t>
      </w:r>
    </w:p>
    <w:p w14:paraId="2BCDCAB6" w14:textId="77777777" w:rsidR="001D7BB9" w:rsidRDefault="001D7BB9" w:rsidP="00283B80">
      <w:pPr>
        <w:spacing w:before="99" w:line="251" w:lineRule="auto"/>
        <w:ind w:left="120" w:right="79"/>
        <w:jc w:val="both"/>
        <w:rPr>
          <w:sz w:val="24"/>
          <w:szCs w:val="24"/>
        </w:rPr>
      </w:pPr>
    </w:p>
    <w:p w14:paraId="08C756D4" w14:textId="0D059FBD" w:rsidR="003D7A0D" w:rsidRPr="00283B80" w:rsidRDefault="003D7A0D" w:rsidP="00283B80">
      <w:pPr>
        <w:spacing w:before="99" w:line="251" w:lineRule="auto"/>
        <w:ind w:left="120" w:right="79"/>
        <w:jc w:val="both"/>
        <w:rPr>
          <w:sz w:val="24"/>
          <w:szCs w:val="24"/>
        </w:rPr>
      </w:pPr>
      <w:r>
        <w:rPr>
          <w:sz w:val="24"/>
          <w:szCs w:val="24"/>
        </w:rPr>
        <w:t>Please make a separate commit for each of the issues.</w:t>
      </w:r>
    </w:p>
    <w:sectPr w:rsidR="003D7A0D" w:rsidRPr="00283B80">
      <w:type w:val="continuous"/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03C8"/>
    <w:multiLevelType w:val="multilevel"/>
    <w:tmpl w:val="781649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F729C3"/>
    <w:multiLevelType w:val="hybridMultilevel"/>
    <w:tmpl w:val="8472B0C6"/>
    <w:lvl w:ilvl="0" w:tplc="8A347AE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215239874">
    <w:abstractNumId w:val="0"/>
  </w:num>
  <w:num w:numId="2" w16cid:durableId="52555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BA"/>
    <w:rsid w:val="00040E92"/>
    <w:rsid w:val="000C02EF"/>
    <w:rsid w:val="00151AB4"/>
    <w:rsid w:val="00160815"/>
    <w:rsid w:val="001A197D"/>
    <w:rsid w:val="001D7BB9"/>
    <w:rsid w:val="00283B80"/>
    <w:rsid w:val="00341D21"/>
    <w:rsid w:val="003D7A0D"/>
    <w:rsid w:val="004D1B24"/>
    <w:rsid w:val="005D4376"/>
    <w:rsid w:val="00695DB5"/>
    <w:rsid w:val="0070484B"/>
    <w:rsid w:val="007C2589"/>
    <w:rsid w:val="009C6E41"/>
    <w:rsid w:val="00A33EE5"/>
    <w:rsid w:val="00AA482B"/>
    <w:rsid w:val="00AF666C"/>
    <w:rsid w:val="00BE1F6B"/>
    <w:rsid w:val="00BF5631"/>
    <w:rsid w:val="00D578E1"/>
    <w:rsid w:val="00D91DBA"/>
    <w:rsid w:val="00D9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8C7F83E"/>
  <w15:docId w15:val="{15FE3598-1069-4098-9EE1-D350BADD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8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Petko</dc:creator>
  <cp:lastModifiedBy>Yu Yongxue</cp:lastModifiedBy>
  <cp:revision>2</cp:revision>
  <dcterms:created xsi:type="dcterms:W3CDTF">2024-01-19T03:31:00Z</dcterms:created>
  <dcterms:modified xsi:type="dcterms:W3CDTF">2024-01-19T03:31:00Z</dcterms:modified>
</cp:coreProperties>
</file>